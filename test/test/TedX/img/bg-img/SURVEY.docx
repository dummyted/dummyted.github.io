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FC93B" w14:textId="33CEEADA" w:rsidR="00023216" w:rsidRPr="001213EC" w:rsidRDefault="00C14209" w:rsidP="001213EC">
      <w:pPr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06EA7" wp14:editId="5E043F0F">
                <wp:simplePos x="0" y="0"/>
                <wp:positionH relativeFrom="column">
                  <wp:posOffset>60960</wp:posOffset>
                </wp:positionH>
                <wp:positionV relativeFrom="paragraph">
                  <wp:posOffset>-83820</wp:posOffset>
                </wp:positionV>
                <wp:extent cx="6903720" cy="685800"/>
                <wp:effectExtent l="95250" t="95250" r="49530" b="571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372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49322" w14:textId="2E19EE12" w:rsidR="00C14209" w:rsidRDefault="00C14209" w:rsidP="00C14209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                                                                      </w:t>
                            </w:r>
                            <w:r w:rsidRPr="00C14209">
                              <w:rPr>
                                <w:noProof/>
                              </w:rPr>
                              <w:drawing>
                                <wp:inline distT="0" distB="0" distL="0" distR="0" wp14:anchorId="4000D6D3" wp14:editId="096CAFD4">
                                  <wp:extent cx="583565" cy="581660"/>
                                  <wp:effectExtent l="19050" t="19050" r="26035" b="27940"/>
                                  <wp:docPr id="2" name="Picture 2" descr="C:\Users\VIRAJ\AppData\Local\Packages\Microsoft.Office.Desktop_8wekyb3d8bbwe\AC\INetCache\Content.MSO\1CEAE354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VIRAJ\AppData\Local\Packages\Microsoft.Office.Desktop_8wekyb3d8bbwe\AC\INetCache\Content.MSO\1CEAE354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3565" cy="581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06EA7" id="Rectangle 1" o:spid="_x0000_s1026" style="position:absolute;left:0;text-align:left;margin-left:4.8pt;margin-top:-6.6pt;width:543.6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" filled="f" strokecolor="#44546a [3215]" strokeweight="1pt">
                <v:shadow on="t" color="black" opacity="26214f" origin=".5,.5" offset="-.74836mm,-.74836mm"/>
                <v:textbox>
                  <w:txbxContent>
                    <w:p w14:paraId="0A049322" w14:textId="2E19EE12" w:rsidR="00C14209" w:rsidRDefault="00C14209" w:rsidP="00C14209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                                                                           </w:t>
                      </w:r>
                      <w:r w:rsidRPr="00C14209">
                        <w:rPr>
                          <w:noProof/>
                        </w:rPr>
                        <w:drawing>
                          <wp:inline distT="0" distB="0" distL="0" distR="0" wp14:anchorId="4000D6D3" wp14:editId="096CAFD4">
                            <wp:extent cx="583565" cy="581660"/>
                            <wp:effectExtent l="19050" t="19050" r="26035" b="27940"/>
                            <wp:docPr id="2" name="Picture 2" descr="C:\Users\VIRAJ\AppData\Local\Packages\Microsoft.Office.Desktop_8wekyb3d8bbwe\AC\INetCache\Content.MSO\1CEAE354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VIRAJ\AppData\Local\Packages\Microsoft.Office.Desktop_8wekyb3d8bbwe\AC\INetCache\Content.MSO\1CEAE354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3565" cy="581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213EC">
        <w:rPr>
          <w:rFonts w:ascii="Arial Black" w:hAnsi="Arial Black"/>
          <w:sz w:val="56"/>
          <w:szCs w:val="56"/>
        </w:rPr>
        <w:t>SURVEY</w:t>
      </w:r>
      <w:r>
        <w:rPr>
          <w:rFonts w:ascii="Arial Black" w:hAnsi="Arial Black"/>
          <w:sz w:val="56"/>
          <w:szCs w:val="56"/>
        </w:rPr>
        <w:t xml:space="preserve"> </w:t>
      </w:r>
    </w:p>
    <w:p w14:paraId="102761FF" w14:textId="77777777" w:rsidR="00C14209" w:rsidRDefault="00C14209" w:rsidP="00023216"/>
    <w:p w14:paraId="23F6FF7A" w14:textId="6D094AEE" w:rsidR="00C14209" w:rsidRPr="00C14209" w:rsidRDefault="00C14209" w:rsidP="00C14209">
      <w:pPr>
        <w:jc w:val="center"/>
        <w:rPr>
          <w:b/>
          <w:bCs/>
          <w:sz w:val="36"/>
          <w:szCs w:val="36"/>
          <w:u w:val="double"/>
        </w:rPr>
      </w:pPr>
      <w:r w:rsidRPr="00C14209">
        <w:rPr>
          <w:b/>
          <w:bCs/>
          <w:sz w:val="36"/>
          <w:szCs w:val="36"/>
          <w:u w:val="double"/>
        </w:rPr>
        <w:t>ONLINE SHOPPING V/S OFFLINE SHOPPING</w:t>
      </w:r>
    </w:p>
    <w:p w14:paraId="69A00A18" w14:textId="77777777" w:rsidR="00C14209" w:rsidRDefault="00C14209" w:rsidP="00023216"/>
    <w:p w14:paraId="763E6BED" w14:textId="7DB87034" w:rsidR="00023216" w:rsidRPr="00AE67B9" w:rsidRDefault="00023216" w:rsidP="00023216">
      <w:pPr>
        <w:rPr>
          <w:b/>
          <w:bCs/>
          <w:sz w:val="40"/>
          <w:szCs w:val="40"/>
        </w:rPr>
      </w:pPr>
      <w:r w:rsidRPr="00AE67B9">
        <w:rPr>
          <w:b/>
          <w:bCs/>
          <w:sz w:val="40"/>
          <w:szCs w:val="40"/>
        </w:rPr>
        <w:t>Na</w:t>
      </w:r>
      <w:r w:rsidR="001213EC" w:rsidRPr="00AE67B9">
        <w:rPr>
          <w:b/>
          <w:bCs/>
          <w:sz w:val="40"/>
          <w:szCs w:val="40"/>
        </w:rPr>
        <w:t>me</w:t>
      </w:r>
      <w:r w:rsidR="00496E3F" w:rsidRPr="00AE67B9">
        <w:rPr>
          <w:b/>
          <w:bCs/>
          <w:sz w:val="40"/>
          <w:szCs w:val="40"/>
        </w:rPr>
        <w:t>-: _______________________________________________</w:t>
      </w:r>
    </w:p>
    <w:p w14:paraId="59910E99" w14:textId="4FC7AD1F" w:rsidR="00496E3F" w:rsidRPr="00AE67B9" w:rsidRDefault="00023216" w:rsidP="00023216">
      <w:pPr>
        <w:rPr>
          <w:b/>
          <w:bCs/>
          <w:sz w:val="40"/>
          <w:szCs w:val="40"/>
        </w:rPr>
      </w:pPr>
      <w:r w:rsidRPr="00AE67B9">
        <w:rPr>
          <w:b/>
          <w:bCs/>
          <w:sz w:val="40"/>
          <w:szCs w:val="40"/>
        </w:rPr>
        <w:t>Age</w:t>
      </w:r>
      <w:r w:rsidR="00496E3F" w:rsidRPr="00AE67B9">
        <w:rPr>
          <w:b/>
          <w:bCs/>
          <w:sz w:val="40"/>
          <w:szCs w:val="40"/>
        </w:rPr>
        <w:t>-: _______</w:t>
      </w:r>
    </w:p>
    <w:p w14:paraId="2D0DF6DD" w14:textId="77777777" w:rsidR="00496E3F" w:rsidRPr="00AE67B9" w:rsidRDefault="00023216" w:rsidP="00023216">
      <w:pPr>
        <w:rPr>
          <w:b/>
          <w:bCs/>
          <w:sz w:val="40"/>
          <w:szCs w:val="40"/>
        </w:rPr>
      </w:pPr>
      <w:r w:rsidRPr="00AE67B9">
        <w:rPr>
          <w:b/>
          <w:bCs/>
          <w:sz w:val="40"/>
          <w:szCs w:val="40"/>
        </w:rPr>
        <w:t>Sex</w:t>
      </w:r>
      <w:r w:rsidR="00496E3F" w:rsidRPr="00AE67B9">
        <w:rPr>
          <w:b/>
          <w:bCs/>
          <w:sz w:val="40"/>
          <w:szCs w:val="40"/>
        </w:rPr>
        <w:t>-: ____________</w:t>
      </w:r>
    </w:p>
    <w:p w14:paraId="01B05750" w14:textId="0BC43FF3" w:rsidR="00023216" w:rsidRPr="00AE67B9" w:rsidRDefault="00023216" w:rsidP="00023216">
      <w:pPr>
        <w:rPr>
          <w:b/>
          <w:bCs/>
          <w:sz w:val="40"/>
          <w:szCs w:val="40"/>
        </w:rPr>
      </w:pPr>
      <w:r w:rsidRPr="00AE67B9">
        <w:rPr>
          <w:b/>
          <w:bCs/>
          <w:sz w:val="40"/>
          <w:szCs w:val="40"/>
        </w:rPr>
        <w:t>Stream</w:t>
      </w:r>
      <w:r w:rsidR="00496E3F" w:rsidRPr="00AE67B9">
        <w:rPr>
          <w:b/>
          <w:bCs/>
          <w:sz w:val="40"/>
          <w:szCs w:val="40"/>
        </w:rPr>
        <w:t>-: ___________________________________</w:t>
      </w:r>
    </w:p>
    <w:p w14:paraId="3609B862" w14:textId="083F96DA" w:rsidR="00023216" w:rsidRPr="00AE67B9" w:rsidRDefault="00023216" w:rsidP="00023216">
      <w:pPr>
        <w:rPr>
          <w:b/>
          <w:bCs/>
          <w:sz w:val="40"/>
          <w:szCs w:val="40"/>
        </w:rPr>
      </w:pPr>
      <w:r w:rsidRPr="00AE67B9">
        <w:rPr>
          <w:b/>
          <w:bCs/>
          <w:sz w:val="40"/>
          <w:szCs w:val="40"/>
        </w:rPr>
        <w:t>College Year</w:t>
      </w:r>
      <w:r w:rsidR="00496E3F" w:rsidRPr="00AE67B9">
        <w:rPr>
          <w:b/>
          <w:bCs/>
          <w:sz w:val="40"/>
          <w:szCs w:val="40"/>
        </w:rPr>
        <w:t>-: _______________</w:t>
      </w:r>
    </w:p>
    <w:p w14:paraId="576E8390" w14:textId="77777777" w:rsidR="00496E3F" w:rsidRPr="00AE67B9" w:rsidRDefault="00496E3F" w:rsidP="00023216">
      <w:pPr>
        <w:rPr>
          <w:b/>
          <w:bCs/>
          <w:sz w:val="28"/>
          <w:szCs w:val="28"/>
        </w:rPr>
      </w:pPr>
    </w:p>
    <w:p w14:paraId="0B8A04AC" w14:textId="77777777" w:rsidR="00496E3F" w:rsidRDefault="00496E3F" w:rsidP="00023216">
      <w:pPr>
        <w:rPr>
          <w:sz w:val="28"/>
          <w:szCs w:val="28"/>
        </w:rPr>
      </w:pPr>
    </w:p>
    <w:p w14:paraId="5DAEF450" w14:textId="6F9556A7" w:rsidR="004700BC" w:rsidRPr="00AE67B9" w:rsidRDefault="00023216" w:rsidP="00023216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</w:t>
      </w:r>
      <w:r w:rsidR="00496E3F" w:rsidRPr="00AE67B9">
        <w:rPr>
          <w:rFonts w:ascii="Constantia" w:hAnsi="Constantia"/>
          <w:b/>
          <w:bCs/>
          <w:sz w:val="28"/>
          <w:szCs w:val="28"/>
        </w:rPr>
        <w:t>n1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</w:t>
      </w:r>
      <w:r w:rsidR="004700BC" w:rsidRPr="00AE67B9">
        <w:rPr>
          <w:rFonts w:ascii="Constantia" w:hAnsi="Constantia"/>
          <w:b/>
          <w:bCs/>
          <w:sz w:val="28"/>
          <w:szCs w:val="28"/>
        </w:rPr>
        <w:t>Which type of</w:t>
      </w:r>
      <w:r w:rsidR="00496E3F" w:rsidRPr="00AE67B9">
        <w:rPr>
          <w:rFonts w:ascii="Constantia" w:hAnsi="Constantia"/>
          <w:b/>
          <w:bCs/>
          <w:sz w:val="28"/>
          <w:szCs w:val="28"/>
        </w:rPr>
        <w:t xml:space="preserve"> S</w:t>
      </w:r>
      <w:r w:rsidR="004700BC" w:rsidRPr="00AE67B9">
        <w:rPr>
          <w:rFonts w:ascii="Constantia" w:hAnsi="Constantia"/>
          <w:b/>
          <w:bCs/>
          <w:sz w:val="28"/>
          <w:szCs w:val="28"/>
        </w:rPr>
        <w:t>hopping you would prefer?</w:t>
      </w:r>
    </w:p>
    <w:p w14:paraId="1D1294C9" w14:textId="305BE7EF" w:rsidR="004700BC" w:rsidRPr="00AE67B9" w:rsidRDefault="004700BC" w:rsidP="004700BC">
      <w:pPr>
        <w:pStyle w:val="ListParagraph"/>
        <w:numPr>
          <w:ilvl w:val="0"/>
          <w:numId w:val="25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Online</w:t>
      </w:r>
    </w:p>
    <w:p w14:paraId="50DD90F1" w14:textId="5EEAC713" w:rsidR="004700BC" w:rsidRPr="00AE67B9" w:rsidRDefault="004700BC" w:rsidP="004700BC">
      <w:pPr>
        <w:pStyle w:val="ListParagraph"/>
        <w:numPr>
          <w:ilvl w:val="0"/>
          <w:numId w:val="25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Offline</w:t>
      </w:r>
    </w:p>
    <w:p w14:paraId="4FFA122C" w14:textId="2B74D992" w:rsidR="004700BC" w:rsidRPr="00AE67B9" w:rsidRDefault="004700BC" w:rsidP="004700BC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</w:t>
      </w:r>
      <w:r w:rsidR="00496E3F" w:rsidRPr="00AE67B9">
        <w:rPr>
          <w:rFonts w:ascii="Constantia" w:hAnsi="Constantia"/>
          <w:b/>
          <w:bCs/>
          <w:sz w:val="28"/>
          <w:szCs w:val="28"/>
        </w:rPr>
        <w:t>n2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Which mode of </w:t>
      </w:r>
      <w:r w:rsidR="00496E3F" w:rsidRPr="00AE67B9">
        <w:rPr>
          <w:rFonts w:ascii="Constantia" w:hAnsi="Constantia"/>
          <w:b/>
          <w:bCs/>
          <w:sz w:val="28"/>
          <w:szCs w:val="28"/>
        </w:rPr>
        <w:t>S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hopping provides a better </w:t>
      </w:r>
      <w:r w:rsidR="00496E3F" w:rsidRPr="00AE67B9">
        <w:rPr>
          <w:rFonts w:ascii="Constantia" w:hAnsi="Constantia"/>
          <w:b/>
          <w:bCs/>
          <w:sz w:val="28"/>
          <w:szCs w:val="28"/>
        </w:rPr>
        <w:t>Q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uality of </w:t>
      </w:r>
      <w:r w:rsidR="00496E3F" w:rsidRPr="00AE67B9">
        <w:rPr>
          <w:rFonts w:ascii="Constantia" w:hAnsi="Constantia"/>
          <w:b/>
          <w:bCs/>
          <w:sz w:val="28"/>
          <w:szCs w:val="28"/>
        </w:rPr>
        <w:t>P</w:t>
      </w:r>
      <w:r w:rsidRPr="00AE67B9">
        <w:rPr>
          <w:rFonts w:ascii="Constantia" w:hAnsi="Constantia"/>
          <w:b/>
          <w:bCs/>
          <w:sz w:val="28"/>
          <w:szCs w:val="28"/>
        </w:rPr>
        <w:t>roduct?</w:t>
      </w:r>
    </w:p>
    <w:p w14:paraId="7B7EE656" w14:textId="2DBA8370" w:rsidR="004700BC" w:rsidRPr="00AE67B9" w:rsidRDefault="004700BC" w:rsidP="004700BC">
      <w:pPr>
        <w:pStyle w:val="ListParagraph"/>
        <w:numPr>
          <w:ilvl w:val="0"/>
          <w:numId w:val="26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Online</w:t>
      </w:r>
    </w:p>
    <w:p w14:paraId="67513B53" w14:textId="124E657A" w:rsidR="004700BC" w:rsidRPr="00AE67B9" w:rsidRDefault="004700BC" w:rsidP="004700BC">
      <w:pPr>
        <w:pStyle w:val="ListParagraph"/>
        <w:numPr>
          <w:ilvl w:val="0"/>
          <w:numId w:val="26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Offline</w:t>
      </w:r>
    </w:p>
    <w:p w14:paraId="3ABC4B00" w14:textId="1344C0AD" w:rsidR="004700BC" w:rsidRPr="00AE67B9" w:rsidRDefault="004700BC" w:rsidP="004700BC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Question</w:t>
      </w:r>
      <w:r w:rsidR="00496E3F" w:rsidRPr="00AE67B9">
        <w:rPr>
          <w:rFonts w:ascii="Constantia" w:hAnsi="Constantia"/>
          <w:b/>
          <w:bCs/>
          <w:sz w:val="28"/>
          <w:szCs w:val="28"/>
        </w:rPr>
        <w:t>3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</w:t>
      </w:r>
      <w:r w:rsidR="00496E3F" w:rsidRPr="00AE67B9">
        <w:rPr>
          <w:rFonts w:ascii="Constantia" w:hAnsi="Constantia"/>
          <w:b/>
          <w:bCs/>
          <w:sz w:val="28"/>
          <w:szCs w:val="28"/>
        </w:rPr>
        <w:t>W</w:t>
      </w:r>
      <w:r w:rsidR="006A7B19" w:rsidRPr="00AE67B9">
        <w:rPr>
          <w:rFonts w:ascii="Constantia" w:hAnsi="Constantia"/>
          <w:b/>
          <w:bCs/>
          <w:sz w:val="28"/>
          <w:szCs w:val="28"/>
        </w:rPr>
        <w:t xml:space="preserve">hich mode </w:t>
      </w:r>
      <w:r w:rsidR="003209D4" w:rsidRPr="00AE67B9">
        <w:rPr>
          <w:rFonts w:ascii="Constantia" w:hAnsi="Constantia"/>
          <w:b/>
          <w:bCs/>
          <w:sz w:val="28"/>
          <w:szCs w:val="28"/>
        </w:rPr>
        <w:t>C</w:t>
      </w:r>
      <w:r w:rsidR="006A7B19" w:rsidRPr="00AE67B9">
        <w:rPr>
          <w:rFonts w:ascii="Constantia" w:hAnsi="Constantia"/>
          <w:b/>
          <w:bCs/>
          <w:sz w:val="28"/>
          <w:szCs w:val="28"/>
        </w:rPr>
        <w:t>ost less while hopping?</w:t>
      </w:r>
    </w:p>
    <w:p w14:paraId="69D4F3EF" w14:textId="614B1252" w:rsidR="006A7B19" w:rsidRPr="00AE67B9" w:rsidRDefault="006A7B19" w:rsidP="006A7B19">
      <w:pPr>
        <w:pStyle w:val="ListParagraph"/>
        <w:numPr>
          <w:ilvl w:val="0"/>
          <w:numId w:val="27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Online</w:t>
      </w:r>
    </w:p>
    <w:p w14:paraId="180ABC8B" w14:textId="3EDFA12B" w:rsidR="006A7B19" w:rsidRPr="00AE67B9" w:rsidRDefault="006A7B19" w:rsidP="006A7B19">
      <w:pPr>
        <w:pStyle w:val="ListParagraph"/>
        <w:numPr>
          <w:ilvl w:val="0"/>
          <w:numId w:val="27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Offline</w:t>
      </w:r>
    </w:p>
    <w:p w14:paraId="77EC7598" w14:textId="5CEEBE24" w:rsidR="006A7B19" w:rsidRPr="00AE67B9" w:rsidRDefault="006A7B19" w:rsidP="006A7B19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Question</w:t>
      </w:r>
      <w:r w:rsidR="00496E3F" w:rsidRPr="00AE67B9">
        <w:rPr>
          <w:rFonts w:ascii="Constantia" w:hAnsi="Constantia"/>
          <w:b/>
          <w:bCs/>
          <w:sz w:val="28"/>
          <w:szCs w:val="28"/>
        </w:rPr>
        <w:t>4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What category is mostly purchased in </w:t>
      </w:r>
      <w:r w:rsidR="003209D4" w:rsidRPr="00AE67B9">
        <w:rPr>
          <w:rFonts w:ascii="Constantia" w:hAnsi="Constantia"/>
          <w:b/>
          <w:bCs/>
          <w:sz w:val="28"/>
          <w:szCs w:val="28"/>
        </w:rPr>
        <w:t>O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nline </w:t>
      </w:r>
      <w:r w:rsidR="003209D4" w:rsidRPr="00AE67B9">
        <w:rPr>
          <w:rFonts w:ascii="Constantia" w:hAnsi="Constantia"/>
          <w:b/>
          <w:bCs/>
          <w:sz w:val="28"/>
          <w:szCs w:val="28"/>
        </w:rPr>
        <w:t>S</w:t>
      </w:r>
      <w:r w:rsidRPr="00AE67B9">
        <w:rPr>
          <w:rFonts w:ascii="Constantia" w:hAnsi="Constantia"/>
          <w:b/>
          <w:bCs/>
          <w:sz w:val="28"/>
          <w:szCs w:val="28"/>
        </w:rPr>
        <w:t>hopping?</w:t>
      </w:r>
    </w:p>
    <w:p w14:paraId="06D17BFE" w14:textId="6FA0808B" w:rsidR="006A7B19" w:rsidRPr="00AE67B9" w:rsidRDefault="006A7B19" w:rsidP="006A7B19">
      <w:pPr>
        <w:pStyle w:val="ListParagraph"/>
        <w:numPr>
          <w:ilvl w:val="0"/>
          <w:numId w:val="28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Clothing</w:t>
      </w:r>
    </w:p>
    <w:p w14:paraId="7B705A04" w14:textId="7A1CB964" w:rsidR="006A7B19" w:rsidRPr="00AE67B9" w:rsidRDefault="006A7B19" w:rsidP="006A7B19">
      <w:pPr>
        <w:pStyle w:val="ListParagraph"/>
        <w:numPr>
          <w:ilvl w:val="0"/>
          <w:numId w:val="28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Electronics</w:t>
      </w:r>
    </w:p>
    <w:p w14:paraId="3B012B3D" w14:textId="093CD102" w:rsidR="006A7B19" w:rsidRPr="00AE67B9" w:rsidRDefault="006A7B19" w:rsidP="006A7B19">
      <w:pPr>
        <w:pStyle w:val="ListParagraph"/>
        <w:numPr>
          <w:ilvl w:val="0"/>
          <w:numId w:val="28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 xml:space="preserve">Groceries </w:t>
      </w:r>
    </w:p>
    <w:p w14:paraId="7D2ADC44" w14:textId="6528DAFF" w:rsidR="006A7B19" w:rsidRPr="00AE67B9" w:rsidRDefault="006A7B19" w:rsidP="006A7B19">
      <w:pPr>
        <w:pStyle w:val="ListParagraph"/>
        <w:numPr>
          <w:ilvl w:val="0"/>
          <w:numId w:val="28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Others</w:t>
      </w:r>
    </w:p>
    <w:p w14:paraId="50DACEC8" w14:textId="65AE275C" w:rsidR="006A7B19" w:rsidRPr="00AE67B9" w:rsidRDefault="006A7B19" w:rsidP="006A7B19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</w:t>
      </w:r>
      <w:r w:rsidR="00496E3F" w:rsidRPr="00AE67B9">
        <w:rPr>
          <w:rFonts w:ascii="Constantia" w:hAnsi="Constantia"/>
          <w:b/>
          <w:bCs/>
          <w:sz w:val="28"/>
          <w:szCs w:val="28"/>
        </w:rPr>
        <w:t>n5</w:t>
      </w:r>
      <w:r w:rsidRPr="00AE67B9">
        <w:rPr>
          <w:rFonts w:ascii="Constantia" w:hAnsi="Constantia"/>
          <w:b/>
          <w:bCs/>
          <w:sz w:val="28"/>
          <w:szCs w:val="28"/>
        </w:rPr>
        <w:t>) What is the age group that is mostly attracted to</w:t>
      </w:r>
      <w:r w:rsidR="00CB0B13" w:rsidRPr="00AE67B9">
        <w:rPr>
          <w:rFonts w:ascii="Constantia" w:hAnsi="Constantia"/>
          <w:b/>
          <w:bCs/>
          <w:sz w:val="28"/>
          <w:szCs w:val="28"/>
        </w:rPr>
        <w:t>wards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 </w:t>
      </w:r>
      <w:r w:rsidR="003209D4" w:rsidRPr="00AE67B9">
        <w:rPr>
          <w:rFonts w:ascii="Constantia" w:hAnsi="Constantia"/>
          <w:b/>
          <w:bCs/>
          <w:sz w:val="28"/>
          <w:szCs w:val="28"/>
        </w:rPr>
        <w:t>O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nline </w:t>
      </w:r>
      <w:r w:rsidR="003209D4" w:rsidRPr="00AE67B9">
        <w:rPr>
          <w:rFonts w:ascii="Constantia" w:hAnsi="Constantia"/>
          <w:b/>
          <w:bCs/>
          <w:sz w:val="28"/>
          <w:szCs w:val="28"/>
        </w:rPr>
        <w:t>S</w:t>
      </w:r>
      <w:r w:rsidRPr="00AE67B9">
        <w:rPr>
          <w:rFonts w:ascii="Constantia" w:hAnsi="Constantia"/>
          <w:b/>
          <w:bCs/>
          <w:sz w:val="28"/>
          <w:szCs w:val="28"/>
        </w:rPr>
        <w:t>hopping?</w:t>
      </w:r>
    </w:p>
    <w:p w14:paraId="7504CCA4" w14:textId="232F9194" w:rsidR="006A7B19" w:rsidRPr="00AE67B9" w:rsidRDefault="006A7B19" w:rsidP="006A7B19">
      <w:pPr>
        <w:pStyle w:val="ListParagraph"/>
        <w:numPr>
          <w:ilvl w:val="0"/>
          <w:numId w:val="29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12-20</w:t>
      </w:r>
    </w:p>
    <w:p w14:paraId="72F09AC0" w14:textId="78437D76" w:rsidR="006A7B19" w:rsidRPr="00AE67B9" w:rsidRDefault="006A7B19" w:rsidP="006A7B19">
      <w:pPr>
        <w:pStyle w:val="ListParagraph"/>
        <w:numPr>
          <w:ilvl w:val="0"/>
          <w:numId w:val="29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lastRenderedPageBreak/>
        <w:t>21-30</w:t>
      </w:r>
    </w:p>
    <w:p w14:paraId="50310B8E" w14:textId="5F169A15" w:rsidR="006A7B19" w:rsidRPr="00AE67B9" w:rsidRDefault="006A7B19" w:rsidP="006A7B19">
      <w:pPr>
        <w:pStyle w:val="ListParagraph"/>
        <w:numPr>
          <w:ilvl w:val="0"/>
          <w:numId w:val="29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31-45</w:t>
      </w:r>
    </w:p>
    <w:p w14:paraId="0122082D" w14:textId="0C0707DE" w:rsidR="006A7B19" w:rsidRPr="00AE67B9" w:rsidRDefault="006A7B19" w:rsidP="006A7B19">
      <w:pPr>
        <w:pStyle w:val="ListParagraph"/>
        <w:numPr>
          <w:ilvl w:val="0"/>
          <w:numId w:val="29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46-60</w:t>
      </w:r>
    </w:p>
    <w:p w14:paraId="04C58839" w14:textId="2104EDDE" w:rsidR="006A7B19" w:rsidRPr="00AE67B9" w:rsidRDefault="006A7B19" w:rsidP="006A7B19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</w:t>
      </w:r>
      <w:r w:rsidR="00496E3F" w:rsidRPr="00AE67B9">
        <w:rPr>
          <w:rFonts w:ascii="Constantia" w:hAnsi="Constantia"/>
          <w:b/>
          <w:bCs/>
          <w:sz w:val="28"/>
          <w:szCs w:val="28"/>
        </w:rPr>
        <w:t>n6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</w:t>
      </w:r>
      <w:r w:rsidR="003209D4" w:rsidRPr="00AE67B9">
        <w:rPr>
          <w:rFonts w:ascii="Constantia" w:hAnsi="Constantia"/>
          <w:b/>
          <w:bCs/>
          <w:sz w:val="28"/>
          <w:szCs w:val="28"/>
        </w:rPr>
        <w:t>W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hen it comes to security, is </w:t>
      </w:r>
      <w:r w:rsidR="003209D4" w:rsidRPr="00AE67B9">
        <w:rPr>
          <w:rFonts w:ascii="Constantia" w:hAnsi="Constantia"/>
          <w:b/>
          <w:bCs/>
          <w:sz w:val="28"/>
          <w:szCs w:val="28"/>
        </w:rPr>
        <w:t>O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nline </w:t>
      </w:r>
      <w:r w:rsidR="003209D4" w:rsidRPr="00AE67B9">
        <w:rPr>
          <w:rFonts w:ascii="Constantia" w:hAnsi="Constantia"/>
          <w:b/>
          <w:bCs/>
          <w:sz w:val="28"/>
          <w:szCs w:val="28"/>
        </w:rPr>
        <w:t>S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hopping </w:t>
      </w:r>
      <w:r w:rsidR="003209D4" w:rsidRPr="00AE67B9">
        <w:rPr>
          <w:rFonts w:ascii="Constantia" w:hAnsi="Constantia"/>
          <w:b/>
          <w:bCs/>
          <w:sz w:val="28"/>
          <w:szCs w:val="28"/>
        </w:rPr>
        <w:t>R</w:t>
      </w:r>
      <w:r w:rsidR="00CB0B13" w:rsidRPr="00AE67B9">
        <w:rPr>
          <w:rFonts w:ascii="Constantia" w:hAnsi="Constantia"/>
          <w:b/>
          <w:bCs/>
          <w:sz w:val="28"/>
          <w:szCs w:val="28"/>
        </w:rPr>
        <w:t>eliable</w:t>
      </w:r>
      <w:r w:rsidRPr="00AE67B9">
        <w:rPr>
          <w:rFonts w:ascii="Constantia" w:hAnsi="Constantia"/>
          <w:b/>
          <w:bCs/>
          <w:sz w:val="28"/>
          <w:szCs w:val="28"/>
        </w:rPr>
        <w:t>?</w:t>
      </w:r>
    </w:p>
    <w:p w14:paraId="79996C61" w14:textId="2A6925D4" w:rsidR="006A7B19" w:rsidRPr="00AE67B9" w:rsidRDefault="006A7B19" w:rsidP="006A7B19">
      <w:pPr>
        <w:pStyle w:val="ListParagraph"/>
        <w:numPr>
          <w:ilvl w:val="0"/>
          <w:numId w:val="30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Yes</w:t>
      </w:r>
    </w:p>
    <w:p w14:paraId="1EDD1135" w14:textId="3488076A" w:rsidR="006A7B19" w:rsidRPr="00AE67B9" w:rsidRDefault="006A7B19" w:rsidP="006A7B19">
      <w:pPr>
        <w:pStyle w:val="ListParagraph"/>
        <w:numPr>
          <w:ilvl w:val="0"/>
          <w:numId w:val="30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No</w:t>
      </w:r>
    </w:p>
    <w:p w14:paraId="2C5E8222" w14:textId="73A2CC61" w:rsidR="006A7B19" w:rsidRPr="00AE67B9" w:rsidRDefault="006A7B19" w:rsidP="006A7B19">
      <w:pPr>
        <w:pStyle w:val="ListParagraph"/>
        <w:numPr>
          <w:ilvl w:val="0"/>
          <w:numId w:val="30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Can’t say</w:t>
      </w:r>
    </w:p>
    <w:p w14:paraId="4787A3A4" w14:textId="0D4559B9" w:rsidR="006A7B19" w:rsidRPr="00AE67B9" w:rsidRDefault="006A7B19" w:rsidP="006A7B19">
      <w:pPr>
        <w:pStyle w:val="ListParagraph"/>
        <w:numPr>
          <w:ilvl w:val="0"/>
          <w:numId w:val="30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Maybe</w:t>
      </w:r>
    </w:p>
    <w:p w14:paraId="7BD767AE" w14:textId="5DB8B268" w:rsidR="00CF0F25" w:rsidRPr="00AE67B9" w:rsidRDefault="006A7B19" w:rsidP="006A7B19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Question</w:t>
      </w:r>
      <w:r w:rsidR="00496E3F" w:rsidRPr="00AE67B9">
        <w:rPr>
          <w:rFonts w:ascii="Constantia" w:hAnsi="Constantia"/>
          <w:b/>
          <w:bCs/>
          <w:sz w:val="28"/>
          <w:szCs w:val="28"/>
        </w:rPr>
        <w:t>7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</w:t>
      </w:r>
      <w:r w:rsidR="00CB0B13" w:rsidRPr="00AE67B9">
        <w:rPr>
          <w:rFonts w:ascii="Constantia" w:hAnsi="Constantia"/>
          <w:b/>
          <w:bCs/>
          <w:sz w:val="28"/>
          <w:szCs w:val="28"/>
        </w:rPr>
        <w:t>How much frequent do you shop</w:t>
      </w:r>
      <w:r w:rsidR="00CF0F25" w:rsidRPr="00AE67B9">
        <w:rPr>
          <w:rFonts w:ascii="Constantia" w:hAnsi="Constantia"/>
          <w:b/>
          <w:bCs/>
          <w:sz w:val="28"/>
          <w:szCs w:val="28"/>
        </w:rPr>
        <w:t>?</w:t>
      </w:r>
    </w:p>
    <w:p w14:paraId="6E5FD544" w14:textId="419C0FE4" w:rsidR="00CF0F25" w:rsidRPr="00AE67B9" w:rsidRDefault="00CF0F25" w:rsidP="00CF0F25">
      <w:pPr>
        <w:pStyle w:val="ListParagraph"/>
        <w:numPr>
          <w:ilvl w:val="0"/>
          <w:numId w:val="31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Once in a week</w:t>
      </w:r>
    </w:p>
    <w:p w14:paraId="1B1A80E3" w14:textId="308F3C29" w:rsidR="00CF0F25" w:rsidRPr="00AE67B9" w:rsidRDefault="00CF0F25" w:rsidP="00CF0F25">
      <w:pPr>
        <w:pStyle w:val="ListParagraph"/>
        <w:numPr>
          <w:ilvl w:val="0"/>
          <w:numId w:val="31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Once in a month</w:t>
      </w:r>
    </w:p>
    <w:p w14:paraId="0203BB9A" w14:textId="60F2848D" w:rsidR="00CF0F25" w:rsidRPr="00AE67B9" w:rsidRDefault="00CF0F25" w:rsidP="00CF0F25">
      <w:pPr>
        <w:pStyle w:val="ListParagraph"/>
        <w:numPr>
          <w:ilvl w:val="0"/>
          <w:numId w:val="31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Once in 2-4 months</w:t>
      </w:r>
    </w:p>
    <w:p w14:paraId="52D40D8F" w14:textId="4270936F" w:rsidR="00CF0F25" w:rsidRPr="00AE67B9" w:rsidRDefault="00CF0F25" w:rsidP="00CF0F25">
      <w:pPr>
        <w:pStyle w:val="ListParagraph"/>
        <w:numPr>
          <w:ilvl w:val="0"/>
          <w:numId w:val="31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Twice in a year</w:t>
      </w:r>
    </w:p>
    <w:p w14:paraId="73D4E183" w14:textId="3CC677F9" w:rsidR="00CF0F25" w:rsidRPr="00AE67B9" w:rsidRDefault="00CF0F25" w:rsidP="00CF0F25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Question</w:t>
      </w:r>
      <w:r w:rsidR="00496E3F" w:rsidRPr="00AE67B9">
        <w:rPr>
          <w:rFonts w:ascii="Constantia" w:hAnsi="Constantia"/>
          <w:b/>
          <w:bCs/>
          <w:sz w:val="28"/>
          <w:szCs w:val="28"/>
        </w:rPr>
        <w:t>8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</w:t>
      </w:r>
      <w:r w:rsidR="003209D4" w:rsidRPr="00AE67B9">
        <w:rPr>
          <w:rFonts w:ascii="Constantia" w:hAnsi="Constantia"/>
          <w:b/>
          <w:bCs/>
          <w:sz w:val="28"/>
          <w:szCs w:val="28"/>
        </w:rPr>
        <w:t>W</w:t>
      </w:r>
      <w:r w:rsidRPr="00AE67B9">
        <w:rPr>
          <w:rFonts w:ascii="Constantia" w:hAnsi="Constantia"/>
          <w:b/>
          <w:bCs/>
          <w:sz w:val="28"/>
          <w:szCs w:val="28"/>
        </w:rPr>
        <w:t>hic</w:t>
      </w:r>
      <w:r w:rsidR="003209D4" w:rsidRPr="00AE67B9">
        <w:rPr>
          <w:rFonts w:ascii="Constantia" w:hAnsi="Constantia"/>
          <w:b/>
          <w:bCs/>
          <w:sz w:val="28"/>
          <w:szCs w:val="28"/>
        </w:rPr>
        <w:t xml:space="preserve">h Online Shopping </w:t>
      </w:r>
      <w:r w:rsidR="00833A07" w:rsidRPr="00AE67B9">
        <w:rPr>
          <w:rFonts w:ascii="Constantia" w:hAnsi="Constantia"/>
          <w:b/>
          <w:bCs/>
          <w:sz w:val="28"/>
          <w:szCs w:val="28"/>
        </w:rPr>
        <w:t>site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 do you prefer?</w:t>
      </w:r>
    </w:p>
    <w:p w14:paraId="41387C0D" w14:textId="0CC111B7" w:rsidR="00CF0F25" w:rsidRPr="00AE67B9" w:rsidRDefault="00CF0F25" w:rsidP="00CF0F25">
      <w:pPr>
        <w:pStyle w:val="ListParagraph"/>
        <w:numPr>
          <w:ilvl w:val="0"/>
          <w:numId w:val="33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Amazon</w:t>
      </w:r>
    </w:p>
    <w:p w14:paraId="65D14C48" w14:textId="191C56F5" w:rsidR="00CF0F25" w:rsidRPr="00AE67B9" w:rsidRDefault="00CF0F25" w:rsidP="00CF0F25">
      <w:pPr>
        <w:pStyle w:val="ListParagraph"/>
        <w:numPr>
          <w:ilvl w:val="0"/>
          <w:numId w:val="33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Flipkart</w:t>
      </w:r>
    </w:p>
    <w:p w14:paraId="1AE85BB3" w14:textId="5A7C2415" w:rsidR="00CF0F25" w:rsidRPr="00AE67B9" w:rsidRDefault="00CF0F25" w:rsidP="00CF0F25">
      <w:pPr>
        <w:pStyle w:val="ListParagraph"/>
        <w:numPr>
          <w:ilvl w:val="0"/>
          <w:numId w:val="33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Paytm Mall</w:t>
      </w:r>
    </w:p>
    <w:p w14:paraId="678116B0" w14:textId="17091D74" w:rsidR="00CF0F25" w:rsidRPr="00AE67B9" w:rsidRDefault="00CF0F25" w:rsidP="00CF0F25">
      <w:pPr>
        <w:pStyle w:val="ListParagraph"/>
        <w:numPr>
          <w:ilvl w:val="0"/>
          <w:numId w:val="33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Snapdeal</w:t>
      </w:r>
    </w:p>
    <w:p w14:paraId="5C1B5109" w14:textId="126989F1" w:rsidR="00E239AF" w:rsidRPr="00AE67B9" w:rsidRDefault="00E239AF" w:rsidP="00CF0F25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Question</w:t>
      </w:r>
      <w:r w:rsidR="00496E3F" w:rsidRPr="00AE67B9">
        <w:rPr>
          <w:rFonts w:ascii="Constantia" w:hAnsi="Constantia"/>
          <w:b/>
          <w:bCs/>
          <w:sz w:val="28"/>
          <w:szCs w:val="28"/>
        </w:rPr>
        <w:t>9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What type of Commercials attracts you for </w:t>
      </w:r>
      <w:r w:rsidR="00833A07" w:rsidRPr="00AE67B9">
        <w:rPr>
          <w:rFonts w:ascii="Constantia" w:hAnsi="Constantia"/>
          <w:b/>
          <w:bCs/>
          <w:sz w:val="28"/>
          <w:szCs w:val="28"/>
        </w:rPr>
        <w:t>S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hopping </w:t>
      </w:r>
      <w:r w:rsidR="00833A07" w:rsidRPr="00AE67B9">
        <w:rPr>
          <w:rFonts w:ascii="Constantia" w:hAnsi="Constantia"/>
          <w:b/>
          <w:bCs/>
          <w:sz w:val="28"/>
          <w:szCs w:val="28"/>
        </w:rPr>
        <w:t>O</w:t>
      </w:r>
      <w:r w:rsidRPr="00AE67B9">
        <w:rPr>
          <w:rFonts w:ascii="Constantia" w:hAnsi="Constantia"/>
          <w:b/>
          <w:bCs/>
          <w:sz w:val="28"/>
          <w:szCs w:val="28"/>
        </w:rPr>
        <w:t>ffline?</w:t>
      </w:r>
    </w:p>
    <w:p w14:paraId="08DD699B" w14:textId="3C828006" w:rsidR="00E239AF" w:rsidRPr="00AE67B9" w:rsidRDefault="00E239AF" w:rsidP="00E239AF">
      <w:pPr>
        <w:pStyle w:val="ListParagraph"/>
        <w:numPr>
          <w:ilvl w:val="0"/>
          <w:numId w:val="34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 xml:space="preserve">Discount </w:t>
      </w:r>
      <w:r w:rsidR="00CB0B13" w:rsidRPr="00AE67B9">
        <w:rPr>
          <w:rFonts w:ascii="Constantia" w:hAnsi="Constantia"/>
          <w:b/>
          <w:bCs/>
          <w:sz w:val="28"/>
          <w:szCs w:val="28"/>
        </w:rPr>
        <w:t>Offers</w:t>
      </w:r>
    </w:p>
    <w:p w14:paraId="50380DD0" w14:textId="1010B1FD" w:rsidR="00E239AF" w:rsidRPr="00AE67B9" w:rsidRDefault="00E239AF" w:rsidP="00E239AF">
      <w:pPr>
        <w:pStyle w:val="ListParagraph"/>
        <w:numPr>
          <w:ilvl w:val="0"/>
          <w:numId w:val="34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Festive Season Ads.</w:t>
      </w:r>
    </w:p>
    <w:p w14:paraId="6B88DFD2" w14:textId="73B863E6" w:rsidR="00E239AF" w:rsidRPr="00AE67B9" w:rsidRDefault="00E239AF" w:rsidP="00E239AF">
      <w:pPr>
        <w:pStyle w:val="ListParagraph"/>
        <w:numPr>
          <w:ilvl w:val="0"/>
          <w:numId w:val="34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Exchange offers</w:t>
      </w:r>
    </w:p>
    <w:p w14:paraId="03DD7189" w14:textId="01AB5EDD" w:rsidR="00E239AF" w:rsidRPr="00AE67B9" w:rsidRDefault="00E239AF" w:rsidP="00E239AF">
      <w:pPr>
        <w:pStyle w:val="ListParagraph"/>
        <w:numPr>
          <w:ilvl w:val="0"/>
          <w:numId w:val="34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Others</w:t>
      </w:r>
    </w:p>
    <w:p w14:paraId="5E2257E2" w14:textId="59F66805" w:rsidR="00A32214" w:rsidRPr="00AE67B9" w:rsidRDefault="00A32214" w:rsidP="00E239AF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Question</w:t>
      </w:r>
      <w:r w:rsidR="00496E3F" w:rsidRPr="00AE67B9">
        <w:rPr>
          <w:rFonts w:ascii="Constantia" w:hAnsi="Constantia"/>
          <w:b/>
          <w:bCs/>
          <w:sz w:val="28"/>
          <w:szCs w:val="28"/>
        </w:rPr>
        <w:t>10</w:t>
      </w:r>
      <w:r w:rsidRPr="00AE67B9">
        <w:rPr>
          <w:rFonts w:ascii="Constantia" w:hAnsi="Constantia"/>
          <w:b/>
          <w:bCs/>
          <w:sz w:val="28"/>
          <w:szCs w:val="28"/>
        </w:rPr>
        <w:t>) W</w:t>
      </w:r>
      <w:r w:rsidR="00CB0B13" w:rsidRPr="00AE67B9">
        <w:rPr>
          <w:rFonts w:ascii="Constantia" w:hAnsi="Constantia"/>
          <w:b/>
          <w:bCs/>
          <w:sz w:val="28"/>
          <w:szCs w:val="28"/>
        </w:rPr>
        <w:t xml:space="preserve">hen </w:t>
      </w:r>
      <w:r w:rsidR="00833A07" w:rsidRPr="00AE67B9">
        <w:rPr>
          <w:rFonts w:ascii="Constantia" w:hAnsi="Constantia"/>
          <w:b/>
          <w:bCs/>
          <w:sz w:val="28"/>
          <w:szCs w:val="28"/>
        </w:rPr>
        <w:t>S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hopping </w:t>
      </w:r>
      <w:r w:rsidR="00833A07" w:rsidRPr="00AE67B9">
        <w:rPr>
          <w:rFonts w:ascii="Constantia" w:hAnsi="Constantia"/>
          <w:b/>
          <w:bCs/>
          <w:sz w:val="28"/>
          <w:szCs w:val="28"/>
        </w:rPr>
        <w:t>O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ffline, what mode of </w:t>
      </w:r>
      <w:r w:rsidR="00833A07" w:rsidRPr="00AE67B9">
        <w:rPr>
          <w:rFonts w:ascii="Constantia" w:hAnsi="Constantia"/>
          <w:b/>
          <w:bCs/>
          <w:sz w:val="28"/>
          <w:szCs w:val="28"/>
        </w:rPr>
        <w:t>P</w:t>
      </w:r>
      <w:r w:rsidRPr="00AE67B9">
        <w:rPr>
          <w:rFonts w:ascii="Constantia" w:hAnsi="Constantia"/>
          <w:b/>
          <w:bCs/>
          <w:sz w:val="28"/>
          <w:szCs w:val="28"/>
        </w:rPr>
        <w:t>ayment do you prefer?</w:t>
      </w:r>
    </w:p>
    <w:p w14:paraId="42196D34" w14:textId="02784934" w:rsidR="00A32214" w:rsidRPr="00AE67B9" w:rsidRDefault="00A32214" w:rsidP="00A32214">
      <w:pPr>
        <w:pStyle w:val="ListParagraph"/>
        <w:numPr>
          <w:ilvl w:val="0"/>
          <w:numId w:val="36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Cash</w:t>
      </w:r>
    </w:p>
    <w:p w14:paraId="34C68FA2" w14:textId="77777777" w:rsidR="00A32214" w:rsidRPr="00AE67B9" w:rsidRDefault="00A32214" w:rsidP="00A32214">
      <w:pPr>
        <w:pStyle w:val="ListParagraph"/>
        <w:numPr>
          <w:ilvl w:val="0"/>
          <w:numId w:val="36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Cards</w:t>
      </w:r>
    </w:p>
    <w:p w14:paraId="3FC37F80" w14:textId="77777777" w:rsidR="00A32214" w:rsidRPr="00AE67B9" w:rsidRDefault="00A32214" w:rsidP="00A32214">
      <w:pPr>
        <w:pStyle w:val="ListParagraph"/>
        <w:numPr>
          <w:ilvl w:val="0"/>
          <w:numId w:val="36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Net Banking</w:t>
      </w:r>
    </w:p>
    <w:p w14:paraId="5A87272C" w14:textId="7111EBBA" w:rsidR="00A32214" w:rsidRPr="00AE67B9" w:rsidRDefault="00A32214" w:rsidP="00A32214">
      <w:pPr>
        <w:pStyle w:val="ListParagraph"/>
        <w:numPr>
          <w:ilvl w:val="0"/>
          <w:numId w:val="36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Others</w:t>
      </w:r>
    </w:p>
    <w:p w14:paraId="79E91FCA" w14:textId="77C8E54E" w:rsidR="00937AAA" w:rsidRPr="00AE67B9" w:rsidRDefault="00A32214" w:rsidP="00A32214">
      <w:pPr>
        <w:rPr>
          <w:rFonts w:ascii="Constantia" w:hAnsi="Constantia"/>
          <w:b/>
          <w:bCs/>
          <w:sz w:val="28"/>
          <w:szCs w:val="28"/>
        </w:rPr>
      </w:pPr>
      <w:bookmarkStart w:id="0" w:name="_GoBack"/>
      <w:bookmarkEnd w:id="0"/>
      <w:r w:rsidRPr="00AE67B9">
        <w:rPr>
          <w:rFonts w:ascii="Constantia" w:hAnsi="Constantia"/>
          <w:b/>
          <w:bCs/>
          <w:sz w:val="28"/>
          <w:szCs w:val="28"/>
        </w:rPr>
        <w:t>Question1</w:t>
      </w:r>
      <w:r w:rsidR="00496E3F" w:rsidRPr="00AE67B9">
        <w:rPr>
          <w:rFonts w:ascii="Constantia" w:hAnsi="Constantia"/>
          <w:b/>
          <w:bCs/>
          <w:sz w:val="28"/>
          <w:szCs w:val="28"/>
        </w:rPr>
        <w:t>1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What is </w:t>
      </w:r>
      <w:r w:rsidR="00937AAA" w:rsidRPr="00AE67B9">
        <w:rPr>
          <w:rFonts w:ascii="Constantia" w:hAnsi="Constantia"/>
          <w:b/>
          <w:bCs/>
          <w:sz w:val="28"/>
          <w:szCs w:val="28"/>
        </w:rPr>
        <w:t>the first thought by which you sort</w:t>
      </w:r>
      <w:r w:rsidR="003A41F8" w:rsidRPr="00AE67B9">
        <w:rPr>
          <w:rFonts w:ascii="Constantia" w:hAnsi="Constantia"/>
          <w:b/>
          <w:bCs/>
          <w:sz w:val="28"/>
          <w:szCs w:val="28"/>
        </w:rPr>
        <w:t xml:space="preserve"> the</w:t>
      </w:r>
      <w:r w:rsidR="00937AAA" w:rsidRPr="00AE67B9">
        <w:rPr>
          <w:rFonts w:ascii="Constantia" w:hAnsi="Constantia"/>
          <w:b/>
          <w:bCs/>
          <w:sz w:val="28"/>
          <w:szCs w:val="28"/>
        </w:rPr>
        <w:t xml:space="preserve"> </w:t>
      </w:r>
      <w:r w:rsidR="00833A07" w:rsidRPr="00AE67B9">
        <w:rPr>
          <w:rFonts w:ascii="Constantia" w:hAnsi="Constantia"/>
          <w:b/>
          <w:bCs/>
          <w:sz w:val="28"/>
          <w:szCs w:val="28"/>
        </w:rPr>
        <w:t>P</w:t>
      </w:r>
      <w:r w:rsidR="00937AAA" w:rsidRPr="00AE67B9">
        <w:rPr>
          <w:rFonts w:ascii="Constantia" w:hAnsi="Constantia"/>
          <w:b/>
          <w:bCs/>
          <w:sz w:val="28"/>
          <w:szCs w:val="28"/>
        </w:rPr>
        <w:t>roducts</w:t>
      </w:r>
      <w:r w:rsidR="003A41F8" w:rsidRPr="00AE67B9">
        <w:rPr>
          <w:rFonts w:ascii="Constantia" w:hAnsi="Constantia"/>
          <w:b/>
          <w:bCs/>
          <w:sz w:val="28"/>
          <w:szCs w:val="28"/>
        </w:rPr>
        <w:t>,</w:t>
      </w:r>
      <w:r w:rsidR="00937AAA" w:rsidRPr="00AE67B9">
        <w:rPr>
          <w:rFonts w:ascii="Constantia" w:hAnsi="Constantia"/>
          <w:b/>
          <w:bCs/>
          <w:sz w:val="28"/>
          <w:szCs w:val="28"/>
        </w:rPr>
        <w:t xml:space="preserve"> </w:t>
      </w:r>
      <w:r w:rsidR="00833A07" w:rsidRPr="00AE67B9">
        <w:rPr>
          <w:rFonts w:ascii="Constantia" w:hAnsi="Constantia"/>
          <w:b/>
          <w:bCs/>
          <w:sz w:val="28"/>
          <w:szCs w:val="28"/>
        </w:rPr>
        <w:t>S</w:t>
      </w:r>
      <w:r w:rsidR="00937AAA" w:rsidRPr="00AE67B9">
        <w:rPr>
          <w:rFonts w:ascii="Constantia" w:hAnsi="Constantia"/>
          <w:b/>
          <w:bCs/>
          <w:sz w:val="28"/>
          <w:szCs w:val="28"/>
        </w:rPr>
        <w:t xml:space="preserve">hopping </w:t>
      </w:r>
      <w:r w:rsidR="00833A07" w:rsidRPr="00AE67B9">
        <w:rPr>
          <w:rFonts w:ascii="Constantia" w:hAnsi="Constantia"/>
          <w:b/>
          <w:bCs/>
          <w:sz w:val="28"/>
          <w:szCs w:val="28"/>
        </w:rPr>
        <w:t>O</w:t>
      </w:r>
      <w:r w:rsidR="00937AAA" w:rsidRPr="00AE67B9">
        <w:rPr>
          <w:rFonts w:ascii="Constantia" w:hAnsi="Constantia"/>
          <w:b/>
          <w:bCs/>
          <w:sz w:val="28"/>
          <w:szCs w:val="28"/>
        </w:rPr>
        <w:t>ffline?</w:t>
      </w:r>
    </w:p>
    <w:p w14:paraId="3F43EB2A" w14:textId="77777777" w:rsidR="00937AAA" w:rsidRPr="00AE67B9" w:rsidRDefault="00937AAA" w:rsidP="00937AAA">
      <w:pPr>
        <w:pStyle w:val="ListParagraph"/>
        <w:numPr>
          <w:ilvl w:val="0"/>
          <w:numId w:val="37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Price</w:t>
      </w:r>
    </w:p>
    <w:p w14:paraId="33FF9B3D" w14:textId="648D22C8" w:rsidR="00937AAA" w:rsidRPr="00AE67B9" w:rsidRDefault="00937AAA" w:rsidP="00937AAA">
      <w:pPr>
        <w:pStyle w:val="ListParagraph"/>
        <w:numPr>
          <w:ilvl w:val="0"/>
          <w:numId w:val="37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Quality</w:t>
      </w:r>
    </w:p>
    <w:p w14:paraId="4837305C" w14:textId="77777777" w:rsidR="00937AAA" w:rsidRPr="00AE67B9" w:rsidRDefault="00937AAA" w:rsidP="00937AAA">
      <w:pPr>
        <w:pStyle w:val="ListParagraph"/>
        <w:numPr>
          <w:ilvl w:val="0"/>
          <w:numId w:val="37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Brand Name</w:t>
      </w:r>
    </w:p>
    <w:p w14:paraId="5C8533A7" w14:textId="77777777" w:rsidR="00937AAA" w:rsidRPr="00AE67B9" w:rsidRDefault="00937AAA" w:rsidP="00937AAA">
      <w:pPr>
        <w:pStyle w:val="ListParagraph"/>
        <w:numPr>
          <w:ilvl w:val="0"/>
          <w:numId w:val="37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Design</w:t>
      </w:r>
    </w:p>
    <w:p w14:paraId="7809CF39" w14:textId="1713D927" w:rsidR="00937AAA" w:rsidRPr="00AE67B9" w:rsidRDefault="00937AAA" w:rsidP="00937AAA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lastRenderedPageBreak/>
        <w:t>Question1</w:t>
      </w:r>
      <w:r w:rsidR="00496E3F" w:rsidRPr="00AE67B9">
        <w:rPr>
          <w:rFonts w:ascii="Constantia" w:hAnsi="Constantia"/>
          <w:b/>
          <w:bCs/>
          <w:sz w:val="28"/>
          <w:szCs w:val="28"/>
        </w:rPr>
        <w:t>2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Online shopping is making people </w:t>
      </w:r>
      <w:r w:rsidR="00833A07" w:rsidRPr="00AE67B9">
        <w:rPr>
          <w:rFonts w:ascii="Constantia" w:hAnsi="Constantia"/>
          <w:b/>
          <w:bCs/>
          <w:sz w:val="28"/>
          <w:szCs w:val="28"/>
        </w:rPr>
        <w:t>L</w:t>
      </w:r>
      <w:r w:rsidR="003A41F8" w:rsidRPr="00AE67B9">
        <w:rPr>
          <w:rFonts w:ascii="Constantia" w:hAnsi="Constantia"/>
          <w:b/>
          <w:bCs/>
          <w:sz w:val="28"/>
          <w:szCs w:val="28"/>
        </w:rPr>
        <w:t xml:space="preserve">azier and more </w:t>
      </w:r>
      <w:r w:rsidR="00833A07" w:rsidRPr="00AE67B9">
        <w:rPr>
          <w:rFonts w:ascii="Constantia" w:hAnsi="Constantia"/>
          <w:b/>
          <w:bCs/>
          <w:sz w:val="28"/>
          <w:szCs w:val="28"/>
        </w:rPr>
        <w:t>D</w:t>
      </w:r>
      <w:r w:rsidR="003A41F8" w:rsidRPr="00AE67B9">
        <w:rPr>
          <w:rFonts w:ascii="Constantia" w:hAnsi="Constantia"/>
          <w:b/>
          <w:bCs/>
          <w:sz w:val="28"/>
          <w:szCs w:val="28"/>
        </w:rPr>
        <w:t>ependent</w:t>
      </w:r>
      <w:r w:rsidRPr="00AE67B9">
        <w:rPr>
          <w:rFonts w:ascii="Constantia" w:hAnsi="Constantia"/>
          <w:b/>
          <w:bCs/>
          <w:sz w:val="28"/>
          <w:szCs w:val="28"/>
        </w:rPr>
        <w:t>?</w:t>
      </w:r>
    </w:p>
    <w:p w14:paraId="2CFE5BAF" w14:textId="444D6D7A" w:rsidR="00937AAA" w:rsidRPr="00AE67B9" w:rsidRDefault="00937AAA" w:rsidP="00937AAA">
      <w:pPr>
        <w:pStyle w:val="ListParagraph"/>
        <w:numPr>
          <w:ilvl w:val="0"/>
          <w:numId w:val="38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Yes</w:t>
      </w:r>
    </w:p>
    <w:p w14:paraId="33F269C8" w14:textId="69103EB5" w:rsidR="00937AAA" w:rsidRPr="00AE67B9" w:rsidRDefault="00937AAA" w:rsidP="00937AAA">
      <w:pPr>
        <w:pStyle w:val="ListParagraph"/>
        <w:numPr>
          <w:ilvl w:val="0"/>
          <w:numId w:val="38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No</w:t>
      </w:r>
    </w:p>
    <w:p w14:paraId="64073D1B" w14:textId="77777777" w:rsidR="00937AAA" w:rsidRPr="00AE67B9" w:rsidRDefault="00937AAA" w:rsidP="00937AAA">
      <w:pPr>
        <w:pStyle w:val="ListParagraph"/>
        <w:numPr>
          <w:ilvl w:val="0"/>
          <w:numId w:val="38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Maybe</w:t>
      </w:r>
    </w:p>
    <w:p w14:paraId="42C3E7F1" w14:textId="77777777" w:rsidR="00937AAA" w:rsidRPr="00AE67B9" w:rsidRDefault="00937AAA" w:rsidP="00937AAA">
      <w:pPr>
        <w:pStyle w:val="ListParagraph"/>
        <w:numPr>
          <w:ilvl w:val="0"/>
          <w:numId w:val="38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May-not-be</w:t>
      </w:r>
    </w:p>
    <w:p w14:paraId="3FC793EA" w14:textId="31B82117" w:rsidR="00A32214" w:rsidRPr="00AE67B9" w:rsidRDefault="00937AAA" w:rsidP="00937AAA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Question1</w:t>
      </w:r>
      <w:r w:rsidR="00496E3F" w:rsidRPr="00AE67B9">
        <w:rPr>
          <w:rFonts w:ascii="Constantia" w:hAnsi="Constantia"/>
          <w:b/>
          <w:bCs/>
          <w:sz w:val="28"/>
          <w:szCs w:val="28"/>
        </w:rPr>
        <w:t>3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For what purpose do you use online </w:t>
      </w:r>
      <w:r w:rsidR="00833A07" w:rsidRPr="00AE67B9">
        <w:rPr>
          <w:rFonts w:ascii="Constantia" w:hAnsi="Constantia"/>
          <w:b/>
          <w:bCs/>
          <w:sz w:val="28"/>
          <w:szCs w:val="28"/>
        </w:rPr>
        <w:t>S</w:t>
      </w:r>
      <w:r w:rsidRPr="00AE67B9">
        <w:rPr>
          <w:rFonts w:ascii="Constantia" w:hAnsi="Constantia"/>
          <w:b/>
          <w:bCs/>
          <w:sz w:val="28"/>
          <w:szCs w:val="28"/>
        </w:rPr>
        <w:t>hopping sites?</w:t>
      </w:r>
    </w:p>
    <w:p w14:paraId="6B12CEA0" w14:textId="3F2B24F4" w:rsidR="00937AAA" w:rsidRPr="00AE67B9" w:rsidRDefault="00937AAA" w:rsidP="00937AAA">
      <w:pPr>
        <w:pStyle w:val="ListParagraph"/>
        <w:numPr>
          <w:ilvl w:val="0"/>
          <w:numId w:val="39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Sending Gifts</w:t>
      </w:r>
    </w:p>
    <w:p w14:paraId="75357B7B" w14:textId="59796CFF" w:rsidR="00937AAA" w:rsidRPr="00AE67B9" w:rsidRDefault="00937AAA" w:rsidP="00937AAA">
      <w:pPr>
        <w:pStyle w:val="ListParagraph"/>
        <w:numPr>
          <w:ilvl w:val="0"/>
          <w:numId w:val="39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Comparing the prices</w:t>
      </w:r>
    </w:p>
    <w:p w14:paraId="225759BD" w14:textId="6199B149" w:rsidR="00937AAA" w:rsidRPr="00AE67B9" w:rsidRDefault="00937AAA" w:rsidP="00937AAA">
      <w:pPr>
        <w:pStyle w:val="ListParagraph"/>
        <w:numPr>
          <w:ilvl w:val="0"/>
          <w:numId w:val="39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Shopping for yourself</w:t>
      </w:r>
    </w:p>
    <w:p w14:paraId="60333960" w14:textId="499C7DC2" w:rsidR="00937AAA" w:rsidRPr="00AE67B9" w:rsidRDefault="00937AAA" w:rsidP="00937AAA">
      <w:pPr>
        <w:pStyle w:val="ListParagraph"/>
        <w:numPr>
          <w:ilvl w:val="0"/>
          <w:numId w:val="39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Checking the reviews</w:t>
      </w:r>
      <w:r w:rsidR="00833A07" w:rsidRPr="00AE67B9">
        <w:rPr>
          <w:rFonts w:ascii="Constantia" w:hAnsi="Constantia"/>
          <w:b/>
          <w:bCs/>
          <w:sz w:val="28"/>
          <w:szCs w:val="28"/>
        </w:rPr>
        <w:t xml:space="preserve"> and 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purchasing it </w:t>
      </w:r>
      <w:r w:rsidR="00CB0B13" w:rsidRPr="00AE67B9">
        <w:rPr>
          <w:rFonts w:ascii="Constantia" w:hAnsi="Constantia"/>
          <w:b/>
          <w:bCs/>
          <w:sz w:val="28"/>
          <w:szCs w:val="28"/>
        </w:rPr>
        <w:t>in offline mode</w:t>
      </w:r>
    </w:p>
    <w:p w14:paraId="36F47474" w14:textId="03664FE9" w:rsidR="00E239AF" w:rsidRPr="00AE67B9" w:rsidRDefault="00937AAA" w:rsidP="00E239AF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</w:t>
      </w:r>
      <w:r w:rsidR="00E239AF" w:rsidRPr="00AE67B9">
        <w:rPr>
          <w:rFonts w:ascii="Constantia" w:hAnsi="Constantia"/>
          <w:b/>
          <w:bCs/>
          <w:sz w:val="28"/>
          <w:szCs w:val="28"/>
        </w:rPr>
        <w:t>uestion1</w:t>
      </w:r>
      <w:r w:rsidR="00496E3F" w:rsidRPr="00AE67B9">
        <w:rPr>
          <w:rFonts w:ascii="Constantia" w:hAnsi="Constantia"/>
          <w:b/>
          <w:bCs/>
          <w:sz w:val="28"/>
          <w:szCs w:val="28"/>
        </w:rPr>
        <w:t>4</w:t>
      </w:r>
      <w:r w:rsidR="00E239AF" w:rsidRPr="00AE67B9">
        <w:rPr>
          <w:rFonts w:ascii="Constantia" w:hAnsi="Constantia"/>
          <w:b/>
          <w:bCs/>
          <w:sz w:val="28"/>
          <w:szCs w:val="28"/>
        </w:rPr>
        <w:t>)</w:t>
      </w:r>
      <w:r w:rsidR="00A32214" w:rsidRPr="00AE67B9">
        <w:rPr>
          <w:rFonts w:ascii="Constantia" w:hAnsi="Constantia"/>
          <w:b/>
          <w:bCs/>
          <w:sz w:val="28"/>
          <w:szCs w:val="28"/>
        </w:rPr>
        <w:t xml:space="preserve"> Does Offline Shopping feels better than Online </w:t>
      </w:r>
      <w:r w:rsidR="00833A07" w:rsidRPr="00AE67B9">
        <w:rPr>
          <w:rFonts w:ascii="Constantia" w:hAnsi="Constantia"/>
          <w:b/>
          <w:bCs/>
          <w:sz w:val="28"/>
          <w:szCs w:val="28"/>
        </w:rPr>
        <w:t>S</w:t>
      </w:r>
      <w:r w:rsidR="00A32214" w:rsidRPr="00AE67B9">
        <w:rPr>
          <w:rFonts w:ascii="Constantia" w:hAnsi="Constantia"/>
          <w:b/>
          <w:bCs/>
          <w:sz w:val="28"/>
          <w:szCs w:val="28"/>
        </w:rPr>
        <w:t>hopping?</w:t>
      </w:r>
    </w:p>
    <w:p w14:paraId="426E5EBB" w14:textId="66F64221" w:rsidR="00A32214" w:rsidRPr="00AE67B9" w:rsidRDefault="00A32214" w:rsidP="00A32214">
      <w:pPr>
        <w:pStyle w:val="ListParagraph"/>
        <w:numPr>
          <w:ilvl w:val="0"/>
          <w:numId w:val="35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Strongly agree</w:t>
      </w:r>
    </w:p>
    <w:p w14:paraId="1053DEA2" w14:textId="45117F90" w:rsidR="00A32214" w:rsidRPr="00AE67B9" w:rsidRDefault="00A32214" w:rsidP="00A32214">
      <w:pPr>
        <w:pStyle w:val="ListParagraph"/>
        <w:numPr>
          <w:ilvl w:val="0"/>
          <w:numId w:val="35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Agree</w:t>
      </w:r>
    </w:p>
    <w:p w14:paraId="4B579ECA" w14:textId="5C7C47EF" w:rsidR="00A32214" w:rsidRPr="00AE67B9" w:rsidRDefault="00A32214" w:rsidP="00A32214">
      <w:pPr>
        <w:pStyle w:val="ListParagraph"/>
        <w:numPr>
          <w:ilvl w:val="0"/>
          <w:numId w:val="35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Disagree</w:t>
      </w:r>
    </w:p>
    <w:p w14:paraId="22AFA465" w14:textId="2678F93A" w:rsidR="00A32214" w:rsidRPr="00AE67B9" w:rsidRDefault="00A32214" w:rsidP="00A32214">
      <w:pPr>
        <w:pStyle w:val="ListParagraph"/>
        <w:numPr>
          <w:ilvl w:val="0"/>
          <w:numId w:val="35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Strongly Disagree</w:t>
      </w:r>
    </w:p>
    <w:p w14:paraId="05802B65" w14:textId="77777777" w:rsidR="00496E3F" w:rsidRPr="00AE67B9" w:rsidRDefault="00CB0B13" w:rsidP="00A32214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19DC60BF" w14:textId="77777777" w:rsidR="00496E3F" w:rsidRPr="00AE67B9" w:rsidRDefault="00496E3F" w:rsidP="00A32214">
      <w:pPr>
        <w:rPr>
          <w:rFonts w:ascii="Constantia" w:hAnsi="Constantia"/>
          <w:b/>
          <w:bCs/>
          <w:sz w:val="28"/>
          <w:szCs w:val="28"/>
        </w:rPr>
      </w:pPr>
    </w:p>
    <w:p w14:paraId="09FDE52A" w14:textId="4D555D87" w:rsidR="00A32214" w:rsidRPr="00AE67B9" w:rsidRDefault="00833A07" w:rsidP="00A32214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 xml:space="preserve">Question. </w:t>
      </w:r>
      <w:r w:rsidR="00CB0B13" w:rsidRPr="00AE67B9">
        <w:rPr>
          <w:rFonts w:ascii="Constantia" w:hAnsi="Constantia"/>
          <w:b/>
          <w:bCs/>
          <w:sz w:val="28"/>
          <w:szCs w:val="28"/>
        </w:rPr>
        <w:t>What are the reasons for online shopping edging over offline shopping?</w:t>
      </w:r>
    </w:p>
    <w:p w14:paraId="782836DA" w14:textId="2E3A73DA" w:rsidR="00CB0B13" w:rsidRPr="00AE67B9" w:rsidRDefault="00CB0B13" w:rsidP="00A32214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Ans.   ____________________________________________________________________________</w:t>
      </w:r>
      <w:r w:rsidR="00C14209" w:rsidRPr="00AE67B9">
        <w:rPr>
          <w:rFonts w:ascii="Constantia" w:hAnsi="Constantia"/>
          <w:b/>
          <w:bCs/>
          <w:sz w:val="28"/>
          <w:szCs w:val="28"/>
        </w:rPr>
        <w:t>_</w:t>
      </w:r>
    </w:p>
    <w:p w14:paraId="3DD8DA06" w14:textId="4B76DEF3" w:rsidR="00CB0B13" w:rsidRPr="00C14209" w:rsidRDefault="00CB0B13" w:rsidP="00A32214">
      <w:pPr>
        <w:rPr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E67B9">
        <w:rPr>
          <w:rFonts w:ascii="Constantia" w:hAnsi="Constantia"/>
          <w:b/>
          <w:bCs/>
          <w:sz w:val="28"/>
          <w:szCs w:val="28"/>
        </w:rPr>
        <w:t>______________.</w:t>
      </w:r>
    </w:p>
    <w:sectPr w:rsidR="00CB0B13" w:rsidRPr="00C14209" w:rsidSect="001213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717582"/>
    <w:multiLevelType w:val="hybridMultilevel"/>
    <w:tmpl w:val="791CA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A45A4"/>
    <w:multiLevelType w:val="hybridMultilevel"/>
    <w:tmpl w:val="26FCF3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75BDD"/>
    <w:multiLevelType w:val="hybridMultilevel"/>
    <w:tmpl w:val="1E2E4B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A46D07"/>
    <w:multiLevelType w:val="hybridMultilevel"/>
    <w:tmpl w:val="5B345B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B5266EE"/>
    <w:multiLevelType w:val="hybridMultilevel"/>
    <w:tmpl w:val="7846B1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693119"/>
    <w:multiLevelType w:val="hybridMultilevel"/>
    <w:tmpl w:val="304C59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063D77"/>
    <w:multiLevelType w:val="hybridMultilevel"/>
    <w:tmpl w:val="2E0627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15730"/>
    <w:multiLevelType w:val="hybridMultilevel"/>
    <w:tmpl w:val="DFE280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F836CC"/>
    <w:multiLevelType w:val="hybridMultilevel"/>
    <w:tmpl w:val="B0763C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F714EF5"/>
    <w:multiLevelType w:val="hybridMultilevel"/>
    <w:tmpl w:val="9508D7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705CB3"/>
    <w:multiLevelType w:val="hybridMultilevel"/>
    <w:tmpl w:val="59986F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E7F4E"/>
    <w:multiLevelType w:val="hybridMultilevel"/>
    <w:tmpl w:val="01CE7E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8A7557"/>
    <w:multiLevelType w:val="hybridMultilevel"/>
    <w:tmpl w:val="24BA63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75C5986"/>
    <w:multiLevelType w:val="hybridMultilevel"/>
    <w:tmpl w:val="B1081B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E60871"/>
    <w:multiLevelType w:val="hybridMultilevel"/>
    <w:tmpl w:val="5FC44D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C259E4"/>
    <w:multiLevelType w:val="hybridMultilevel"/>
    <w:tmpl w:val="B322AF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2"/>
  </w:num>
  <w:num w:numId="3">
    <w:abstractNumId w:val="10"/>
  </w:num>
  <w:num w:numId="4">
    <w:abstractNumId w:val="34"/>
  </w:num>
  <w:num w:numId="5">
    <w:abstractNumId w:val="13"/>
  </w:num>
  <w:num w:numId="6">
    <w:abstractNumId w:val="20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9"/>
  </w:num>
  <w:num w:numId="21">
    <w:abstractNumId w:val="23"/>
  </w:num>
  <w:num w:numId="22">
    <w:abstractNumId w:val="11"/>
  </w:num>
  <w:num w:numId="23">
    <w:abstractNumId w:val="38"/>
  </w:num>
  <w:num w:numId="24">
    <w:abstractNumId w:val="30"/>
  </w:num>
  <w:num w:numId="25">
    <w:abstractNumId w:val="31"/>
  </w:num>
  <w:num w:numId="26">
    <w:abstractNumId w:val="22"/>
  </w:num>
  <w:num w:numId="27">
    <w:abstractNumId w:val="14"/>
  </w:num>
  <w:num w:numId="28">
    <w:abstractNumId w:val="24"/>
  </w:num>
  <w:num w:numId="29">
    <w:abstractNumId w:val="26"/>
  </w:num>
  <w:num w:numId="30">
    <w:abstractNumId w:val="35"/>
  </w:num>
  <w:num w:numId="31">
    <w:abstractNumId w:val="36"/>
  </w:num>
  <w:num w:numId="32">
    <w:abstractNumId w:val="25"/>
  </w:num>
  <w:num w:numId="33">
    <w:abstractNumId w:val="32"/>
  </w:num>
  <w:num w:numId="34">
    <w:abstractNumId w:val="21"/>
  </w:num>
  <w:num w:numId="35">
    <w:abstractNumId w:val="19"/>
  </w:num>
  <w:num w:numId="36">
    <w:abstractNumId w:val="15"/>
  </w:num>
  <w:num w:numId="37">
    <w:abstractNumId w:val="33"/>
  </w:num>
  <w:num w:numId="38">
    <w:abstractNumId w:val="16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16"/>
    <w:rsid w:val="00023216"/>
    <w:rsid w:val="001213EC"/>
    <w:rsid w:val="003209D4"/>
    <w:rsid w:val="003A41F8"/>
    <w:rsid w:val="004700BC"/>
    <w:rsid w:val="00496E3F"/>
    <w:rsid w:val="00645252"/>
    <w:rsid w:val="006A7B19"/>
    <w:rsid w:val="006D3D74"/>
    <w:rsid w:val="00833A07"/>
    <w:rsid w:val="0083569A"/>
    <w:rsid w:val="00937AAA"/>
    <w:rsid w:val="00A32214"/>
    <w:rsid w:val="00A9204E"/>
    <w:rsid w:val="00AE67B9"/>
    <w:rsid w:val="00C14209"/>
    <w:rsid w:val="00CB0B13"/>
    <w:rsid w:val="00CF0F25"/>
    <w:rsid w:val="00D5583E"/>
    <w:rsid w:val="00D76B1F"/>
    <w:rsid w:val="00E239AF"/>
    <w:rsid w:val="00F9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5CA2"/>
  <w15:chartTrackingRefBased/>
  <w15:docId w15:val="{B59FB9A8-08ED-44B8-B3E9-89C611BB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13EC"/>
  </w:style>
  <w:style w:type="paragraph" w:styleId="Heading1">
    <w:name w:val="heading 1"/>
    <w:basedOn w:val="Normal"/>
    <w:next w:val="Normal"/>
    <w:link w:val="Heading1Char"/>
    <w:uiPriority w:val="9"/>
    <w:qFormat/>
    <w:rsid w:val="001213E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3E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3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3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13E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13E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213E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213E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213E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E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213E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213E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213E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213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1213E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1213E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1213E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1213E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213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213E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3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213E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1213EC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1213E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213EC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1213E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213E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13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3E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3E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1213E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213E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213EC"/>
    <w:rPr>
      <w:b/>
      <w:bCs/>
      <w:smallCaps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213E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ind w:left="1757"/>
    </w:pPr>
  </w:style>
  <w:style w:type="paragraph" w:styleId="ListParagraph">
    <w:name w:val="List Paragraph"/>
    <w:basedOn w:val="Normal"/>
    <w:uiPriority w:val="34"/>
    <w:qFormat/>
    <w:rsid w:val="00023216"/>
    <w:pPr>
      <w:ind w:left="720"/>
      <w:contextualSpacing/>
    </w:pPr>
  </w:style>
  <w:style w:type="paragraph" w:styleId="NoSpacing">
    <w:name w:val="No Spacing"/>
    <w:uiPriority w:val="1"/>
    <w:qFormat/>
    <w:rsid w:val="001213E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13E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AJ\AppData\Local\Packages\Microsoft.Office.Desktop_8wekyb3d8bbwe\LocalCache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4E47ABC-191E-4618-A898-8A6C1907A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</dc:creator>
  <cp:keywords/>
  <dc:description/>
  <cp:lastModifiedBy>Viraj Somra</cp:lastModifiedBy>
  <cp:revision>2</cp:revision>
  <dcterms:created xsi:type="dcterms:W3CDTF">2019-09-24T01:39:00Z</dcterms:created>
  <dcterms:modified xsi:type="dcterms:W3CDTF">2019-09-24T01:39:00Z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